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58" w:rsidRDefault="00B8714A" w:rsidP="00131E9D">
      <w:pPr>
        <w:spacing w:after="0" w:line="240" w:lineRule="auto"/>
        <w:ind w:left="2124"/>
      </w:pPr>
      <w:r>
        <w:rPr>
          <w:rFonts w:ascii="Times" w:hAnsi="Times" w:cs="Times"/>
          <w:color w:val="000000"/>
          <w:sz w:val="53"/>
          <w:szCs w:val="53"/>
        </w:rPr>
        <w:t>Kaushik Chatterjee</w:t>
      </w:r>
      <w:r w:rsidR="009F3CF2">
        <w:rPr>
          <w:rFonts w:ascii="Times" w:hAnsi="Times" w:cs="Times"/>
          <w:color w:val="000000"/>
          <w:sz w:val="53"/>
          <w:szCs w:val="53"/>
        </w:rPr>
        <w:t xml:space="preserve"> </w:t>
      </w:r>
    </w:p>
    <w:p w:rsidR="00EC6058" w:rsidRDefault="00E0457B" w:rsidP="00131E9D">
      <w:pPr>
        <w:spacing w:after="0" w:line="240" w:lineRule="auto"/>
        <w:ind w:left="2124"/>
        <w:contextualSpacing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Brookfield</w:t>
      </w:r>
      <w:r>
        <w:rPr>
          <w:sz w:val="24"/>
          <w:szCs w:val="24"/>
        </w:rPr>
        <w:t>,</w:t>
      </w:r>
      <w:r>
        <w:rPr>
          <w:rFonts w:ascii="Times" w:hAnsi="Times" w:cs="Times"/>
          <w:color w:val="000000"/>
          <w:sz w:val="24"/>
          <w:szCs w:val="24"/>
        </w:rPr>
        <w:t xml:space="preserve"> Bengaluru</w:t>
      </w:r>
      <w:r w:rsidR="00B8714A">
        <w:rPr>
          <w:rFonts w:ascii="Times" w:hAnsi="Times" w:cs="Times"/>
          <w:color w:val="000000"/>
          <w:sz w:val="24"/>
          <w:szCs w:val="24"/>
        </w:rPr>
        <w:t>, Karnataka</w:t>
      </w:r>
    </w:p>
    <w:p w:rsidR="00EC6058" w:rsidRDefault="00F210E7" w:rsidP="00131E9D">
      <w:pPr>
        <w:spacing w:after="0" w:line="240" w:lineRule="auto"/>
        <w:ind w:left="2124"/>
        <w:contextualSpacing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MOB No. - </w:t>
      </w:r>
      <w:r w:rsidR="00B8714A">
        <w:rPr>
          <w:rFonts w:ascii="Times" w:hAnsi="Times" w:cs="Times"/>
          <w:color w:val="000000"/>
          <w:sz w:val="24"/>
          <w:szCs w:val="24"/>
        </w:rPr>
        <w:t>+91 7008687505</w:t>
      </w:r>
    </w:p>
    <w:p w:rsidR="00EC6058" w:rsidRDefault="009F3CF2" w:rsidP="00131E9D">
      <w:pPr>
        <w:spacing w:after="0" w:line="240" w:lineRule="auto"/>
        <w:ind w:left="2124"/>
        <w:contextualSpacing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Email Id- </w:t>
      </w:r>
      <w:r w:rsidR="00B8714A">
        <w:rPr>
          <w:rFonts w:ascii="Times" w:hAnsi="Times" w:cs="Times"/>
          <w:color w:val="000000"/>
          <w:sz w:val="24"/>
          <w:szCs w:val="24"/>
        </w:rPr>
        <w:t>kaushik201694@gmail.com</w:t>
      </w:r>
    </w:p>
    <w:p w:rsidR="00EC6058" w:rsidRDefault="00B8714A" w:rsidP="000A0E89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Summary</w:t>
      </w:r>
    </w:p>
    <w:p w:rsidR="00CC7FA4" w:rsidRPr="00F210E7" w:rsidRDefault="00B8714A" w:rsidP="00F210E7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A v</w:t>
      </w:r>
      <w:r w:rsidR="00D715AD">
        <w:rPr>
          <w:rFonts w:ascii="Times" w:hAnsi="Times" w:cs="Times"/>
          <w:color w:val="000000"/>
          <w:sz w:val="24"/>
          <w:szCs w:val="24"/>
        </w:rPr>
        <w:t>e</w:t>
      </w:r>
      <w:r w:rsidR="00442256">
        <w:rPr>
          <w:rFonts w:ascii="Times" w:hAnsi="Times" w:cs="Times"/>
          <w:color w:val="000000"/>
          <w:sz w:val="24"/>
          <w:szCs w:val="24"/>
        </w:rPr>
        <w:t xml:space="preserve">ry passionate developer with </w:t>
      </w:r>
      <w:r w:rsidR="00BF6018">
        <w:rPr>
          <w:rFonts w:ascii="Times" w:hAnsi="Times" w:cs="Times"/>
          <w:color w:val="000000"/>
          <w:sz w:val="24"/>
          <w:szCs w:val="24"/>
        </w:rPr>
        <w:t>2</w:t>
      </w:r>
      <w:r w:rsidR="004D23A3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years of experience with developing and </w:t>
      </w:r>
      <w:r w:rsidR="00E0457B">
        <w:rPr>
          <w:rFonts w:ascii="Times" w:hAnsi="Times" w:cs="Times"/>
          <w:color w:val="000000"/>
          <w:sz w:val="24"/>
          <w:szCs w:val="24"/>
        </w:rPr>
        <w:t>debugging.</w:t>
      </w:r>
    </w:p>
    <w:p w:rsidR="00EC6058" w:rsidRPr="00654244" w:rsidRDefault="00B8714A" w:rsidP="00654244">
      <w:pPr>
        <w:spacing w:after="0" w:line="240" w:lineRule="auto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:rsidR="000A0E89" w:rsidRPr="000A0E89" w:rsidRDefault="000A0E89">
      <w:pPr>
        <w:spacing w:after="0" w:line="330" w:lineRule="auto"/>
        <w:outlineLvl w:val="2"/>
        <w:rPr>
          <w:sz w:val="24"/>
          <w:szCs w:val="24"/>
        </w:rPr>
      </w:pPr>
      <w:r w:rsidRPr="000A0E89">
        <w:rPr>
          <w:rFonts w:ascii="Times" w:hAnsi="Times" w:cs="Times"/>
          <w:b/>
          <w:sz w:val="24"/>
          <w:szCs w:val="24"/>
        </w:rPr>
        <w:t>Total Experience</w:t>
      </w:r>
      <w:r w:rsidRPr="000A0E89">
        <w:rPr>
          <w:b/>
          <w:sz w:val="24"/>
          <w:szCs w:val="24"/>
        </w:rPr>
        <w:t xml:space="preserve"> –&gt;</w:t>
      </w:r>
      <w:r w:rsidR="00BE4860">
        <w:rPr>
          <w:sz w:val="24"/>
          <w:szCs w:val="24"/>
        </w:rPr>
        <w:t xml:space="preserve"> </w:t>
      </w:r>
      <w:r w:rsidR="00442256">
        <w:rPr>
          <w:sz w:val="24"/>
          <w:szCs w:val="24"/>
        </w:rPr>
        <w:t>2 years</w:t>
      </w:r>
    </w:p>
    <w:p w:rsidR="00CC7FA4" w:rsidRDefault="00CC7FA4" w:rsidP="00CC7FA4">
      <w:pPr>
        <w:spacing w:after="0" w:line="240" w:lineRule="auto"/>
      </w:pPr>
      <w:r w:rsidRPr="00CC7FA4">
        <w:rPr>
          <w:rFonts w:ascii="Times" w:hAnsi="Times" w:cs="Times"/>
          <w:b/>
          <w:color w:val="000000"/>
          <w:sz w:val="24"/>
          <w:szCs w:val="24"/>
        </w:rPr>
        <w:t>Company:</w:t>
      </w:r>
      <w:r>
        <w:rPr>
          <w:rFonts w:ascii="Times" w:hAnsi="Times" w:cs="Times"/>
          <w:b/>
          <w:color w:val="000000"/>
          <w:sz w:val="24"/>
          <w:szCs w:val="24"/>
        </w:rPr>
        <w:t xml:space="preserve">  </w:t>
      </w:r>
      <w:r w:rsidR="00B8714A">
        <w:rPr>
          <w:rFonts w:ascii="Times" w:hAnsi="Times" w:cs="Times"/>
          <w:b/>
          <w:color w:val="000000"/>
          <w:sz w:val="24"/>
          <w:szCs w:val="24"/>
        </w:rPr>
        <w:t>Wipro Ltd</w:t>
      </w:r>
      <w:r>
        <w:rPr>
          <w:rFonts w:ascii="Times" w:hAnsi="Times" w:cs="Times"/>
          <w:b/>
          <w:color w:val="000000"/>
          <w:sz w:val="24"/>
          <w:szCs w:val="24"/>
        </w:rPr>
        <w:t>,</w:t>
      </w:r>
      <w:r w:rsidRPr="00CC7FA4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Bengaluru, Karnataka</w:t>
      </w:r>
    </w:p>
    <w:p w:rsidR="00EC6058" w:rsidRDefault="00CC7FA4">
      <w:pPr>
        <w:spacing w:after="0" w:line="240" w:lineRule="auto"/>
      </w:pPr>
      <w:r w:rsidRPr="00CC7FA4">
        <w:rPr>
          <w:rFonts w:ascii="Times" w:hAnsi="Times" w:cs="Times"/>
          <w:b/>
          <w:color w:val="000000"/>
          <w:sz w:val="24"/>
          <w:szCs w:val="24"/>
        </w:rPr>
        <w:t>Role: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 w:rsidR="00B8714A">
        <w:rPr>
          <w:rFonts w:ascii="Times" w:hAnsi="Times" w:cs="Times"/>
          <w:color w:val="000000"/>
          <w:sz w:val="24"/>
          <w:szCs w:val="24"/>
        </w:rPr>
        <w:t>Developer</w:t>
      </w:r>
    </w:p>
    <w:p w:rsidR="00EC6058" w:rsidRDefault="00CC7FA4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 w:rsidRPr="00CC7FA4">
        <w:rPr>
          <w:rFonts w:ascii="Times" w:hAnsi="Times" w:cs="Times"/>
          <w:b/>
          <w:color w:val="000000"/>
          <w:sz w:val="24"/>
          <w:szCs w:val="24"/>
        </w:rPr>
        <w:t>Period: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 w:rsidR="00B8714A">
        <w:rPr>
          <w:rFonts w:ascii="Times" w:hAnsi="Times" w:cs="Times"/>
          <w:color w:val="000000"/>
          <w:sz w:val="24"/>
          <w:szCs w:val="24"/>
        </w:rPr>
        <w:t>November 2017 – Present</w:t>
      </w:r>
    </w:p>
    <w:p w:rsidR="009829E7" w:rsidRDefault="009829E7" w:rsidP="009829E7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 w:cs="Times"/>
          <w:sz w:val="24"/>
        </w:rPr>
      </w:pPr>
      <w:r w:rsidRPr="009829E7">
        <w:rPr>
          <w:rFonts w:ascii="Times" w:hAnsi="Times" w:cs="Times"/>
          <w:sz w:val="24"/>
        </w:rPr>
        <w:t>Working as a Developer for debugging, developing and unit testing various modules of SSR    (Physical Chassis Router) and EVR (Ericss</w:t>
      </w:r>
      <w:r w:rsidR="004C3275">
        <w:rPr>
          <w:rFonts w:ascii="Times" w:hAnsi="Times" w:cs="Times"/>
          <w:sz w:val="24"/>
        </w:rPr>
        <w:t>on Virtual Router) of Ericsson.</w:t>
      </w:r>
    </w:p>
    <w:p w:rsidR="004C3275" w:rsidRPr="009829E7" w:rsidRDefault="004C3275" w:rsidP="009829E7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Debugged and fixed many TRs (Trouble Reports).</w:t>
      </w:r>
    </w:p>
    <w:p w:rsidR="009829E7" w:rsidRPr="009829E7" w:rsidRDefault="009829E7" w:rsidP="009829E7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 w:cs="Times"/>
          <w:sz w:val="24"/>
        </w:rPr>
      </w:pPr>
      <w:r w:rsidRPr="009829E7">
        <w:rPr>
          <w:rFonts w:ascii="Times" w:hAnsi="Times" w:cs="Times"/>
          <w:sz w:val="24"/>
        </w:rPr>
        <w:t xml:space="preserve">Worked as part of the team on 'Ingress Optimization' feature on Ericsson Virtual Router, and resolved multiple complex issues here involving multi-threading, race conditions and mutex. </w:t>
      </w:r>
    </w:p>
    <w:p w:rsidR="009829E7" w:rsidRPr="009829E7" w:rsidRDefault="009829E7" w:rsidP="009829E7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 w:cs="Times"/>
          <w:sz w:val="24"/>
        </w:rPr>
      </w:pPr>
      <w:r w:rsidRPr="009829E7">
        <w:rPr>
          <w:rFonts w:ascii="Times" w:hAnsi="Times" w:cs="Times"/>
          <w:sz w:val="24"/>
        </w:rPr>
        <w:t>Worked on the development of a major feature called 'Packet trace and debuggability' which mainly focus on the improving the packet debug ability that will help in reducing</w:t>
      </w:r>
      <w:r w:rsidR="00AE087E">
        <w:rPr>
          <w:rFonts w:ascii="Times" w:hAnsi="Times" w:cs="Times"/>
          <w:sz w:val="24"/>
        </w:rPr>
        <w:t xml:space="preserve"> </w:t>
      </w:r>
      <w:r w:rsidRPr="009829E7">
        <w:rPr>
          <w:rFonts w:ascii="Times" w:hAnsi="Times" w:cs="Times"/>
          <w:sz w:val="24"/>
        </w:rPr>
        <w:t>packet loss Wrote a counter function and wrote code for the implementation of 6 CLIs for the feature. Also did unit testing whenever some bugs appears.</w:t>
      </w:r>
    </w:p>
    <w:p w:rsidR="009829E7" w:rsidRPr="009829E7" w:rsidRDefault="009829E7" w:rsidP="009829E7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 w:cs="Times"/>
          <w:sz w:val="24"/>
        </w:rPr>
      </w:pPr>
      <w:r w:rsidRPr="009829E7">
        <w:rPr>
          <w:rFonts w:ascii="Times" w:hAnsi="Times" w:cs="Times"/>
          <w:sz w:val="24"/>
        </w:rPr>
        <w:t>Currently working on a feature called ‘PARP Hardening’ which is being done to implement robustness of the PARP module of the EVR. The part which I am working on monitors if the PAP state of an SSC(Smart Service Card) is properly received by rest of the  SSCs.</w:t>
      </w:r>
      <w:r w:rsidR="00442256">
        <w:rPr>
          <w:rFonts w:ascii="Times" w:hAnsi="Times" w:cs="Times"/>
          <w:sz w:val="24"/>
        </w:rPr>
        <w:t xml:space="preserve"> Also implementing CLI commands for it.</w:t>
      </w:r>
      <w:bookmarkStart w:id="0" w:name="_GoBack"/>
      <w:bookmarkEnd w:id="0"/>
    </w:p>
    <w:p w:rsidR="00EC6058" w:rsidRDefault="00B8714A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:rsidR="00EC6058" w:rsidRPr="005C53B1" w:rsidRDefault="00CC7FA4" w:rsidP="001117F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Programming - </w:t>
      </w:r>
      <w:r w:rsidR="00B8714A" w:rsidRPr="005C53B1">
        <w:rPr>
          <w:rFonts w:ascii="Times" w:hAnsi="Times" w:cs="Times"/>
          <w:color w:val="000000"/>
          <w:sz w:val="24"/>
          <w:szCs w:val="24"/>
        </w:rPr>
        <w:t>C</w:t>
      </w:r>
      <w:r>
        <w:rPr>
          <w:rFonts w:ascii="Times" w:hAnsi="Times" w:cs="Times"/>
          <w:color w:val="000000"/>
          <w:sz w:val="24"/>
          <w:szCs w:val="24"/>
        </w:rPr>
        <w:t>,</w:t>
      </w:r>
      <w:r w:rsidR="00D52129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Python</w:t>
      </w:r>
    </w:p>
    <w:p w:rsidR="00EC6058" w:rsidRPr="005C53B1" w:rsidRDefault="00B8714A" w:rsidP="001117F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C53B1">
        <w:rPr>
          <w:rFonts w:ascii="Times" w:hAnsi="Times" w:cs="Times"/>
          <w:color w:val="000000"/>
          <w:sz w:val="24"/>
          <w:szCs w:val="24"/>
        </w:rPr>
        <w:t xml:space="preserve">Networking </w:t>
      </w:r>
      <w:r w:rsidR="001117F1" w:rsidRPr="005C53B1">
        <w:rPr>
          <w:rFonts w:ascii="Times" w:hAnsi="Times" w:cs="Times"/>
          <w:color w:val="000000"/>
          <w:sz w:val="24"/>
          <w:szCs w:val="24"/>
        </w:rPr>
        <w:t>(Routing &amp; Switching)</w:t>
      </w:r>
    </w:p>
    <w:p w:rsidR="00EC6058" w:rsidRPr="005C53B1" w:rsidRDefault="00B8714A" w:rsidP="001117F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C53B1">
        <w:rPr>
          <w:rFonts w:ascii="Times" w:hAnsi="Times" w:cs="Times"/>
          <w:color w:val="000000"/>
          <w:sz w:val="24"/>
          <w:szCs w:val="24"/>
        </w:rPr>
        <w:t>Data Structure and Algorithms</w:t>
      </w:r>
    </w:p>
    <w:p w:rsidR="00665894" w:rsidRPr="005C53B1" w:rsidRDefault="00665894" w:rsidP="001117F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C53B1">
        <w:rPr>
          <w:rFonts w:ascii="Times" w:hAnsi="Times" w:cs="Times"/>
          <w:color w:val="000000"/>
          <w:sz w:val="24"/>
          <w:szCs w:val="24"/>
        </w:rPr>
        <w:t>Multithreading</w:t>
      </w:r>
    </w:p>
    <w:p w:rsidR="00EC6058" w:rsidRPr="005C53B1" w:rsidRDefault="00B8714A" w:rsidP="001117F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C53B1">
        <w:rPr>
          <w:rFonts w:ascii="Times" w:hAnsi="Times" w:cs="Times"/>
          <w:color w:val="000000"/>
          <w:sz w:val="24"/>
          <w:szCs w:val="24"/>
        </w:rPr>
        <w:t xml:space="preserve">Linux </w:t>
      </w:r>
    </w:p>
    <w:p w:rsidR="00852435" w:rsidRPr="005C53B1" w:rsidRDefault="00B8714A" w:rsidP="003520D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C53B1">
        <w:rPr>
          <w:rFonts w:ascii="Times" w:hAnsi="Times" w:cs="Times"/>
          <w:color w:val="000000"/>
          <w:sz w:val="24"/>
          <w:szCs w:val="24"/>
        </w:rPr>
        <w:t>GDB debugging</w:t>
      </w:r>
    </w:p>
    <w:p w:rsidR="00B83DE6" w:rsidRPr="005C53B1" w:rsidRDefault="00B83DE6" w:rsidP="001117F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3B1">
        <w:rPr>
          <w:rFonts w:ascii="Times New Roman" w:hAnsi="Times New Roman" w:cs="Times New Roman"/>
          <w:sz w:val="24"/>
          <w:szCs w:val="24"/>
        </w:rPr>
        <w:t>Socket Programming</w:t>
      </w:r>
    </w:p>
    <w:p w:rsidR="00265261" w:rsidRDefault="00265261" w:rsidP="00265261">
      <w:pPr>
        <w:spacing w:after="0" w:line="240" w:lineRule="auto"/>
        <w:rPr>
          <w:rFonts w:ascii="Times" w:hAnsi="Times" w:cs="Times"/>
          <w:b/>
          <w:color w:val="000000"/>
          <w:sz w:val="33"/>
          <w:szCs w:val="33"/>
        </w:rPr>
      </w:pPr>
      <w:r>
        <w:rPr>
          <w:rFonts w:ascii="Times" w:hAnsi="Times" w:cs="Times"/>
          <w:b/>
          <w:color w:val="000000"/>
          <w:sz w:val="33"/>
          <w:szCs w:val="33"/>
        </w:rPr>
        <w:t>Achievements</w:t>
      </w:r>
    </w:p>
    <w:p w:rsidR="00F210E7" w:rsidRDefault="00265261" w:rsidP="00F210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5-Star rating </w:t>
      </w:r>
      <w:r w:rsidR="00CC7FA4">
        <w:rPr>
          <w:rFonts w:ascii="Times New Roman" w:hAnsi="Times New Roman" w:cs="Times New Roman"/>
          <w:sz w:val="24"/>
          <w:szCs w:val="24"/>
        </w:rPr>
        <w:t xml:space="preserve">(Top 10%) </w:t>
      </w:r>
      <w:r>
        <w:rPr>
          <w:rFonts w:ascii="Times New Roman" w:hAnsi="Times New Roman" w:cs="Times New Roman"/>
          <w:sz w:val="24"/>
          <w:szCs w:val="24"/>
        </w:rPr>
        <w:t>in Wipro for my performance in the project.</w:t>
      </w:r>
    </w:p>
    <w:p w:rsidR="00F210E7" w:rsidRPr="00F210E7" w:rsidRDefault="00F210E7" w:rsidP="00F210E7">
      <w:pPr>
        <w:rPr>
          <w:rFonts w:ascii="Times" w:hAnsi="Times" w:cs="Times"/>
          <w:b/>
          <w:sz w:val="33"/>
          <w:szCs w:val="33"/>
        </w:rPr>
      </w:pPr>
      <w:r w:rsidRPr="00F210E7">
        <w:rPr>
          <w:rFonts w:ascii="Times" w:hAnsi="Times" w:cs="Times"/>
          <w:b/>
          <w:sz w:val="33"/>
          <w:szCs w:val="33"/>
        </w:rPr>
        <w:t>Education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>•</w:t>
      </w:r>
      <w:r w:rsidRPr="00F210E7">
        <w:rPr>
          <w:rFonts w:ascii="Times" w:hAnsi="Times" w:cs="Times"/>
          <w:sz w:val="24"/>
          <w:szCs w:val="24"/>
        </w:rPr>
        <w:tab/>
      </w:r>
      <w:r w:rsidRPr="00F210E7">
        <w:rPr>
          <w:rFonts w:ascii="Times" w:hAnsi="Times" w:cs="Times"/>
          <w:b/>
          <w:sz w:val="23"/>
          <w:szCs w:val="23"/>
        </w:rPr>
        <w:t>Veer Surendra Sai University of Technology (Formerly UCE,Burla) ,Sambalpur, Odisha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B Tech in Electronics and Tele-</w:t>
      </w:r>
      <w:r w:rsidRPr="00F210E7">
        <w:rPr>
          <w:rFonts w:ascii="Times" w:hAnsi="Times" w:cs="Times"/>
          <w:sz w:val="24"/>
          <w:szCs w:val="24"/>
        </w:rPr>
        <w:t>Communication Engg.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Graduated May 2017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CGPA - 7.5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>•</w:t>
      </w:r>
      <w:r w:rsidRPr="00F210E7">
        <w:rPr>
          <w:rFonts w:ascii="Times" w:hAnsi="Times" w:cs="Times"/>
          <w:sz w:val="24"/>
          <w:szCs w:val="24"/>
        </w:rPr>
        <w:tab/>
      </w:r>
      <w:r w:rsidRPr="00F210E7">
        <w:rPr>
          <w:rFonts w:ascii="Times" w:hAnsi="Times" w:cs="Times"/>
          <w:b/>
          <w:sz w:val="24"/>
          <w:szCs w:val="24"/>
        </w:rPr>
        <w:t>Mother's Public School, Bhubaneswar, Odisha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Class 11 &amp; Class 12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Graduated May 2012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CGPA - 70%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>•</w:t>
      </w:r>
      <w:r w:rsidRPr="00F210E7">
        <w:rPr>
          <w:rFonts w:ascii="Times" w:hAnsi="Times" w:cs="Times"/>
          <w:sz w:val="24"/>
          <w:szCs w:val="24"/>
        </w:rPr>
        <w:tab/>
      </w:r>
      <w:r w:rsidRPr="00F210E7">
        <w:rPr>
          <w:rFonts w:ascii="Times" w:hAnsi="Times" w:cs="Times"/>
          <w:b/>
          <w:sz w:val="24"/>
          <w:szCs w:val="24"/>
        </w:rPr>
        <w:t>DAV Public School, Angul, Odisha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Class 10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Graduated May 2010</w:t>
      </w:r>
    </w:p>
    <w:p w:rsidR="00F210E7" w:rsidRPr="00F210E7" w:rsidRDefault="00F210E7" w:rsidP="00F210E7">
      <w:pPr>
        <w:pStyle w:val="NoSpacing"/>
        <w:rPr>
          <w:rFonts w:ascii="Times" w:hAnsi="Times" w:cs="Times"/>
          <w:sz w:val="24"/>
          <w:szCs w:val="24"/>
        </w:rPr>
      </w:pPr>
      <w:r w:rsidRPr="00F210E7">
        <w:rPr>
          <w:rFonts w:ascii="Times" w:hAnsi="Times" w:cs="Times"/>
          <w:sz w:val="24"/>
          <w:szCs w:val="24"/>
        </w:rPr>
        <w:tab/>
        <w:t>CGPA - 91%</w:t>
      </w:r>
    </w:p>
    <w:p w:rsidR="00CC7FA4" w:rsidRDefault="00CC7FA4" w:rsidP="00CC7FA4">
      <w:pPr>
        <w:spacing w:after="0" w:line="330" w:lineRule="auto"/>
        <w:outlineLvl w:val="2"/>
        <w:rPr>
          <w:rFonts w:ascii="Times" w:hAnsi="Times" w:cs="Times"/>
          <w:b/>
          <w:color w:val="000000"/>
          <w:sz w:val="33"/>
          <w:szCs w:val="33"/>
        </w:rPr>
      </w:pPr>
      <w:r>
        <w:rPr>
          <w:rFonts w:ascii="Times" w:hAnsi="Times" w:cs="Times"/>
          <w:b/>
          <w:color w:val="000000"/>
          <w:sz w:val="33"/>
          <w:szCs w:val="33"/>
        </w:rPr>
        <w:t>Currently Learning</w:t>
      </w:r>
    </w:p>
    <w:p w:rsidR="00CC7FA4" w:rsidRDefault="00CC7FA4" w:rsidP="00CC7FA4">
      <w:pPr>
        <w:pStyle w:val="ListParagraph"/>
        <w:numPr>
          <w:ilvl w:val="0"/>
          <w:numId w:val="10"/>
        </w:numPr>
        <w:spacing w:after="0" w:line="330" w:lineRule="auto"/>
        <w:outlineLvl w:val="2"/>
      </w:pPr>
      <w:r>
        <w:t>Improving skills in data structures and algorithms.</w:t>
      </w:r>
    </w:p>
    <w:p w:rsidR="00CC7FA4" w:rsidRDefault="00CC7FA4" w:rsidP="00CC7FA4">
      <w:pPr>
        <w:pStyle w:val="ListParagraph"/>
        <w:numPr>
          <w:ilvl w:val="0"/>
          <w:numId w:val="10"/>
        </w:numPr>
        <w:spacing w:after="0" w:line="330" w:lineRule="auto"/>
        <w:outlineLvl w:val="2"/>
      </w:pPr>
      <w:r>
        <w:t>Neural Networks and Python.</w:t>
      </w:r>
    </w:p>
    <w:p w:rsidR="00F210E7" w:rsidRDefault="00F210E7" w:rsidP="00F210E7">
      <w:pPr>
        <w:pStyle w:val="ListParagraph"/>
        <w:numPr>
          <w:ilvl w:val="0"/>
          <w:numId w:val="10"/>
        </w:numPr>
        <w:spacing w:after="0" w:line="330" w:lineRule="auto"/>
        <w:outlineLvl w:val="2"/>
      </w:pPr>
      <w:r>
        <w:t>Socket Programming.</w:t>
      </w:r>
    </w:p>
    <w:p w:rsidR="00F210E7" w:rsidRDefault="00F210E7" w:rsidP="00F210E7">
      <w:pPr>
        <w:pStyle w:val="ListParagraph"/>
        <w:numPr>
          <w:ilvl w:val="0"/>
          <w:numId w:val="10"/>
        </w:numPr>
        <w:spacing w:after="0" w:line="330" w:lineRule="auto"/>
        <w:outlineLvl w:val="2"/>
      </w:pPr>
      <w:r>
        <w:t>Solving Hacke</w:t>
      </w:r>
      <w:r w:rsidR="00AE087E">
        <w:t>rrank, Interviewbit and Google C</w:t>
      </w:r>
      <w:r>
        <w:t>ode Jam problems.</w:t>
      </w:r>
    </w:p>
    <w:sectPr w:rsidR="00F210E7" w:rsidSect="000F6147">
      <w:footerReference w:type="default" r:id="rId8"/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F9C" w:rsidRDefault="002D0F9C" w:rsidP="005F01CF">
      <w:pPr>
        <w:spacing w:after="0" w:line="240" w:lineRule="auto"/>
      </w:pPr>
      <w:r>
        <w:separator/>
      </w:r>
    </w:p>
  </w:endnote>
  <w:endnote w:type="continuationSeparator" w:id="0">
    <w:p w:rsidR="002D0F9C" w:rsidRDefault="002D0F9C" w:rsidP="005F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61" w:rsidRDefault="002652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12358370</wp:posOffset>
              </wp:positionV>
              <wp:extent cx="7772400" cy="252730"/>
              <wp:effectExtent l="0" t="4445" r="0" b="0"/>
              <wp:wrapNone/>
              <wp:docPr id="1" name="MSIPCM557b4883a91440dbfb8b7f36" descr="{&quot;HashCode&quot;:2133105206,&quot;Height&quot;:1008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5261" w:rsidRPr="00265261" w:rsidRDefault="00265261" w:rsidP="0026526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6526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7b4883a91440dbfb8b7f36" o:spid="_x0000_s1026" type="#_x0000_t202" alt="{&quot;HashCode&quot;:2133105206,&quot;Height&quot;:1008.0,&quot;Width&quot;:612.0,&quot;Placement&quot;:&quot;Footer&quot;,&quot;Index&quot;:&quot;Primary&quot;,&quot;Section&quot;:1,&quot;Top&quot;:0.0,&quot;Left&quot;:0.0}" style="position:absolute;margin-left:0;margin-top:973.1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" o:allowincell="f" filled="f" stroked="f">
              <v:textbox inset=",0,,0">
                <w:txbxContent>
                  <w:p w:rsidR="00265261" w:rsidRPr="00265261" w:rsidRDefault="00265261" w:rsidP="0026526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6526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F9C" w:rsidRDefault="002D0F9C" w:rsidP="005F01CF">
      <w:pPr>
        <w:spacing w:after="0" w:line="240" w:lineRule="auto"/>
      </w:pPr>
      <w:r>
        <w:separator/>
      </w:r>
    </w:p>
  </w:footnote>
  <w:footnote w:type="continuationSeparator" w:id="0">
    <w:p w:rsidR="002D0F9C" w:rsidRDefault="002D0F9C" w:rsidP="005F0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E13"/>
    <w:multiLevelType w:val="hybridMultilevel"/>
    <w:tmpl w:val="4704C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257F0"/>
    <w:multiLevelType w:val="hybridMultilevel"/>
    <w:tmpl w:val="CE18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6E40"/>
    <w:multiLevelType w:val="hybridMultilevel"/>
    <w:tmpl w:val="B2FA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D75260"/>
    <w:multiLevelType w:val="hybridMultilevel"/>
    <w:tmpl w:val="0736DB64"/>
    <w:lvl w:ilvl="0" w:tplc="8320E894">
      <w:numFmt w:val="bullet"/>
      <w:lvlText w:val="•"/>
      <w:lvlJc w:val="left"/>
      <w:pPr>
        <w:ind w:left="1065" w:hanging="705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02D06"/>
    <w:multiLevelType w:val="hybridMultilevel"/>
    <w:tmpl w:val="EB5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95C7D"/>
    <w:multiLevelType w:val="hybridMultilevel"/>
    <w:tmpl w:val="041E6DB2"/>
    <w:lvl w:ilvl="0" w:tplc="8320E894">
      <w:numFmt w:val="bullet"/>
      <w:lvlText w:val="•"/>
      <w:lvlJc w:val="left"/>
      <w:pPr>
        <w:ind w:left="1065" w:hanging="705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A2014D"/>
    <w:multiLevelType w:val="hybridMultilevel"/>
    <w:tmpl w:val="0FFC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0087C"/>
    <w:multiLevelType w:val="hybridMultilevel"/>
    <w:tmpl w:val="71149464"/>
    <w:lvl w:ilvl="0" w:tplc="8320E894">
      <w:numFmt w:val="bullet"/>
      <w:lvlText w:val="•"/>
      <w:lvlJc w:val="left"/>
      <w:pPr>
        <w:ind w:left="1065" w:hanging="705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B2F5B"/>
    <w:multiLevelType w:val="hybridMultilevel"/>
    <w:tmpl w:val="FE12A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300439"/>
    <w:multiLevelType w:val="hybridMultilevel"/>
    <w:tmpl w:val="4B7AE9F4"/>
    <w:lvl w:ilvl="0" w:tplc="8320E894">
      <w:numFmt w:val="bullet"/>
      <w:lvlText w:val="•"/>
      <w:lvlJc w:val="left"/>
      <w:pPr>
        <w:ind w:left="1065" w:hanging="705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5"/>
  </w:num>
  <w:num w:numId="13">
    <w:abstractNumId w:val="13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55378"/>
    <w:rsid w:val="00065F9C"/>
    <w:rsid w:val="000A0E89"/>
    <w:rsid w:val="000F6147"/>
    <w:rsid w:val="00103274"/>
    <w:rsid w:val="001117F1"/>
    <w:rsid w:val="00112029"/>
    <w:rsid w:val="00131E9D"/>
    <w:rsid w:val="00135412"/>
    <w:rsid w:val="001A0FAA"/>
    <w:rsid w:val="001D5C70"/>
    <w:rsid w:val="00206F63"/>
    <w:rsid w:val="00265261"/>
    <w:rsid w:val="002B6CAA"/>
    <w:rsid w:val="002D0F9C"/>
    <w:rsid w:val="003520D2"/>
    <w:rsid w:val="00361FF4"/>
    <w:rsid w:val="003B5299"/>
    <w:rsid w:val="004042F0"/>
    <w:rsid w:val="00433F6B"/>
    <w:rsid w:val="00442256"/>
    <w:rsid w:val="00493A0C"/>
    <w:rsid w:val="0049414B"/>
    <w:rsid w:val="004C3275"/>
    <w:rsid w:val="004D23A3"/>
    <w:rsid w:val="004D6B48"/>
    <w:rsid w:val="00531A4E"/>
    <w:rsid w:val="00535F5A"/>
    <w:rsid w:val="00555F58"/>
    <w:rsid w:val="00583884"/>
    <w:rsid w:val="005C53B1"/>
    <w:rsid w:val="005C6641"/>
    <w:rsid w:val="005F01CF"/>
    <w:rsid w:val="00654244"/>
    <w:rsid w:val="00665894"/>
    <w:rsid w:val="00685D85"/>
    <w:rsid w:val="006E6663"/>
    <w:rsid w:val="0071338A"/>
    <w:rsid w:val="00752FD0"/>
    <w:rsid w:val="007D0333"/>
    <w:rsid w:val="00800B7A"/>
    <w:rsid w:val="008050BE"/>
    <w:rsid w:val="00815090"/>
    <w:rsid w:val="00816F9F"/>
    <w:rsid w:val="00852435"/>
    <w:rsid w:val="008B3AC2"/>
    <w:rsid w:val="008F680D"/>
    <w:rsid w:val="009239D1"/>
    <w:rsid w:val="00936DF3"/>
    <w:rsid w:val="0094129D"/>
    <w:rsid w:val="0095292E"/>
    <w:rsid w:val="00962CC1"/>
    <w:rsid w:val="00964C89"/>
    <w:rsid w:val="009829E7"/>
    <w:rsid w:val="0099501C"/>
    <w:rsid w:val="009B7C24"/>
    <w:rsid w:val="009F3CF2"/>
    <w:rsid w:val="00A15B3F"/>
    <w:rsid w:val="00A22AA9"/>
    <w:rsid w:val="00A614BD"/>
    <w:rsid w:val="00A919B1"/>
    <w:rsid w:val="00AC197E"/>
    <w:rsid w:val="00AE087E"/>
    <w:rsid w:val="00B21D59"/>
    <w:rsid w:val="00B83DE6"/>
    <w:rsid w:val="00B8714A"/>
    <w:rsid w:val="00BD419F"/>
    <w:rsid w:val="00BE4860"/>
    <w:rsid w:val="00BF5CE6"/>
    <w:rsid w:val="00BF6018"/>
    <w:rsid w:val="00C67B52"/>
    <w:rsid w:val="00C814D7"/>
    <w:rsid w:val="00CB3E7B"/>
    <w:rsid w:val="00CB5F65"/>
    <w:rsid w:val="00CC7FA4"/>
    <w:rsid w:val="00CD71B4"/>
    <w:rsid w:val="00D52129"/>
    <w:rsid w:val="00D715AD"/>
    <w:rsid w:val="00DF064E"/>
    <w:rsid w:val="00E0457B"/>
    <w:rsid w:val="00E057EE"/>
    <w:rsid w:val="00E84DBC"/>
    <w:rsid w:val="00EC106A"/>
    <w:rsid w:val="00EC6058"/>
    <w:rsid w:val="00EC7F99"/>
    <w:rsid w:val="00F210E7"/>
    <w:rsid w:val="00F56659"/>
    <w:rsid w:val="00F97CD1"/>
    <w:rsid w:val="00FA05F5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B5594"/>
  <w15:docId w15:val="{E1AA86E0-7A28-4FA8-BDAB-DD19A153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rsid w:val="00111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61"/>
  </w:style>
  <w:style w:type="paragraph" w:styleId="Footer">
    <w:name w:val="footer"/>
    <w:basedOn w:val="Normal"/>
    <w:link w:val="FooterChar"/>
    <w:uiPriority w:val="99"/>
    <w:unhideWhenUsed/>
    <w:rsid w:val="0026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61"/>
  </w:style>
  <w:style w:type="paragraph" w:styleId="NoSpacing">
    <w:name w:val="No Spacing"/>
    <w:uiPriority w:val="1"/>
    <w:qFormat/>
    <w:rsid w:val="00F210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3F964-8A6F-4332-A830-23328680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Kaushik Chatterjee (Industrial &amp; Engineering Services (I&amp;ES))</cp:lastModifiedBy>
  <cp:revision>4</cp:revision>
  <dcterms:created xsi:type="dcterms:W3CDTF">2019-08-09T04:50:00Z</dcterms:created>
  <dcterms:modified xsi:type="dcterms:W3CDTF">2019-10-15T06:19:00Z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KA396544@wipro.com</vt:lpwstr>
  </property>
  <property fmtid="{D5CDD505-2E9C-101B-9397-08002B2CF9AE}" pid="6" name="MSIP_Label_b9a70571-31c6-4603-80c1-ef2fb871a62a_SetDate">
    <vt:lpwstr>2019-02-05T12:42:29.2063980+05:30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